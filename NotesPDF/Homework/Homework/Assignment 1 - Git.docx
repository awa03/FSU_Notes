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650C" w14:textId="77777777" w:rsidR="00AE2099" w:rsidRDefault="00000000">
      <w:pPr>
        <w:spacing w:before="69" w:line="300" w:lineRule="exact"/>
        <w:ind w:left="2743"/>
        <w:rPr>
          <w:sz w:val="28"/>
          <w:szCs w:val="28"/>
        </w:rPr>
      </w:pPr>
      <w:r>
        <w:rPr>
          <w:b/>
          <w:w w:val="99"/>
          <w:position w:val="-1"/>
          <w:sz w:val="28"/>
          <w:szCs w:val="28"/>
          <w:u w:val="thick" w:color="000000"/>
        </w:rPr>
        <w:t>Assignment</w:t>
      </w:r>
      <w:r>
        <w:rPr>
          <w:w w:val="99"/>
          <w:position w:val="-1"/>
          <w:sz w:val="28"/>
          <w:szCs w:val="28"/>
          <w:u w:val="thick" w:color="000000"/>
        </w:rPr>
        <w:t xml:space="preserve"> </w:t>
      </w:r>
      <w:r>
        <w:rPr>
          <w:b/>
          <w:w w:val="99"/>
          <w:position w:val="-1"/>
          <w:sz w:val="28"/>
          <w:szCs w:val="28"/>
          <w:u w:val="thick" w:color="000000"/>
        </w:rPr>
        <w:t>1</w:t>
      </w:r>
      <w:r>
        <w:rPr>
          <w:w w:val="99"/>
          <w:position w:val="-1"/>
          <w:sz w:val="28"/>
          <w:szCs w:val="28"/>
          <w:u w:val="thick" w:color="000000"/>
        </w:rPr>
        <w:t xml:space="preserve"> </w:t>
      </w:r>
      <w:r>
        <w:rPr>
          <w:b/>
          <w:w w:val="99"/>
          <w:position w:val="-1"/>
          <w:sz w:val="28"/>
          <w:szCs w:val="28"/>
          <w:u w:val="thick" w:color="000000"/>
        </w:rPr>
        <w:t>-</w:t>
      </w:r>
      <w:r>
        <w:rPr>
          <w:w w:val="99"/>
          <w:position w:val="-1"/>
          <w:sz w:val="28"/>
          <w:szCs w:val="28"/>
          <w:u w:val="thick" w:color="000000"/>
        </w:rPr>
        <w:t xml:space="preserve"> </w:t>
      </w:r>
      <w:r>
        <w:rPr>
          <w:b/>
          <w:w w:val="99"/>
          <w:position w:val="-1"/>
          <w:sz w:val="28"/>
          <w:szCs w:val="28"/>
          <w:u w:val="thick" w:color="000000"/>
        </w:rPr>
        <w:t>Git</w:t>
      </w:r>
      <w:r>
        <w:rPr>
          <w:w w:val="99"/>
          <w:position w:val="-1"/>
          <w:sz w:val="28"/>
          <w:szCs w:val="28"/>
          <w:u w:val="thick" w:color="000000"/>
        </w:rPr>
        <w:t xml:space="preserve"> </w:t>
      </w:r>
      <w:r>
        <w:rPr>
          <w:b/>
          <w:w w:val="99"/>
          <w:position w:val="-1"/>
          <w:sz w:val="28"/>
          <w:szCs w:val="28"/>
          <w:u w:val="thick" w:color="000000"/>
        </w:rPr>
        <w:t>and</w:t>
      </w:r>
      <w:r>
        <w:rPr>
          <w:w w:val="99"/>
          <w:position w:val="-1"/>
          <w:sz w:val="28"/>
          <w:szCs w:val="28"/>
          <w:u w:val="thick" w:color="000000"/>
        </w:rPr>
        <w:t xml:space="preserve"> </w:t>
      </w:r>
      <w:r>
        <w:rPr>
          <w:b/>
          <w:w w:val="99"/>
          <w:position w:val="-1"/>
          <w:sz w:val="28"/>
          <w:szCs w:val="28"/>
          <w:u w:val="thick" w:color="000000"/>
        </w:rPr>
        <w:t>GitHub</w:t>
      </w:r>
    </w:p>
    <w:p w14:paraId="2A456A02" w14:textId="77777777" w:rsidR="00AE2099" w:rsidRDefault="00AE2099">
      <w:pPr>
        <w:spacing w:line="200" w:lineRule="exact"/>
      </w:pPr>
    </w:p>
    <w:p w14:paraId="440090BD" w14:textId="77777777" w:rsidR="00AE2099" w:rsidRDefault="00AE2099">
      <w:pPr>
        <w:spacing w:before="7" w:line="220" w:lineRule="exact"/>
        <w:rPr>
          <w:sz w:val="22"/>
          <w:szCs w:val="22"/>
        </w:rPr>
      </w:pPr>
    </w:p>
    <w:p w14:paraId="64BD7D79" w14:textId="77777777" w:rsidR="00AE2099" w:rsidRDefault="00000000">
      <w:pPr>
        <w:spacing w:before="29" w:line="260" w:lineRule="exact"/>
        <w:ind w:left="11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DEADLINE</w:t>
      </w:r>
      <w:r>
        <w:rPr>
          <w:b/>
          <w:position w:val="-1"/>
          <w:sz w:val="24"/>
          <w:szCs w:val="24"/>
        </w:rPr>
        <w:t xml:space="preserve">: </w:t>
      </w:r>
      <w:r>
        <w:rPr>
          <w:b/>
          <w:color w:val="FE0000"/>
          <w:position w:val="-1"/>
          <w:sz w:val="24"/>
          <w:szCs w:val="24"/>
        </w:rPr>
        <w:t xml:space="preserve">Wednesday, September 20, </w:t>
      </w:r>
      <w:proofErr w:type="gramStart"/>
      <w:r>
        <w:rPr>
          <w:b/>
          <w:color w:val="FE0000"/>
          <w:position w:val="-1"/>
          <w:sz w:val="24"/>
          <w:szCs w:val="24"/>
        </w:rPr>
        <w:t>2023</w:t>
      </w:r>
      <w:proofErr w:type="gramEnd"/>
      <w:r>
        <w:rPr>
          <w:b/>
          <w:color w:val="FE0000"/>
          <w:position w:val="-1"/>
          <w:sz w:val="24"/>
          <w:szCs w:val="24"/>
        </w:rPr>
        <w:t xml:space="preserve"> at 11:59PM on Canvas.</w:t>
      </w:r>
    </w:p>
    <w:p w14:paraId="54836A7D" w14:textId="77777777" w:rsidR="00AE2099" w:rsidRDefault="00AE2099">
      <w:pPr>
        <w:spacing w:before="12" w:line="240" w:lineRule="exact"/>
        <w:rPr>
          <w:sz w:val="24"/>
          <w:szCs w:val="24"/>
        </w:rPr>
      </w:pPr>
    </w:p>
    <w:p w14:paraId="50992DF4" w14:textId="77777777" w:rsidR="00AE2099" w:rsidRDefault="00000000">
      <w:pPr>
        <w:spacing w:before="34" w:line="260" w:lineRule="exact"/>
        <w:ind w:left="110" w:right="29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DELIVERABLE</w:t>
      </w:r>
      <w:r>
        <w:rPr>
          <w:b/>
          <w:sz w:val="24"/>
          <w:szCs w:val="24"/>
        </w:rPr>
        <w:t xml:space="preserve">: </w:t>
      </w:r>
      <w:r>
        <w:rPr>
          <w:color w:val="FE0000"/>
          <w:sz w:val="24"/>
          <w:szCs w:val="24"/>
        </w:rPr>
        <w:t>A .pdf file containing the answers and screenshots for the questions and tasks below, submitted on Canvas by the deadline.</w:t>
      </w:r>
    </w:p>
    <w:p w14:paraId="1F84BCBD" w14:textId="77777777" w:rsidR="00AE2099" w:rsidRDefault="00AE2099">
      <w:pPr>
        <w:spacing w:before="8" w:line="280" w:lineRule="exact"/>
        <w:rPr>
          <w:sz w:val="28"/>
          <w:szCs w:val="28"/>
        </w:rPr>
      </w:pPr>
    </w:p>
    <w:p w14:paraId="424962FF" w14:textId="77777777" w:rsidR="00AE2099" w:rsidRDefault="00000000">
      <w:pPr>
        <w:ind w:left="110"/>
        <w:rPr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14679D4B" w14:textId="77777777" w:rsidR="00AE2099" w:rsidRDefault="00AE2099">
      <w:pPr>
        <w:spacing w:before="6" w:line="180" w:lineRule="exact"/>
        <w:rPr>
          <w:sz w:val="19"/>
          <w:szCs w:val="19"/>
        </w:rPr>
      </w:pPr>
    </w:p>
    <w:p w14:paraId="6609F2C0" w14:textId="77777777" w:rsidR="00AE2099" w:rsidRDefault="00000000">
      <w:pPr>
        <w:ind w:left="47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  </w:t>
      </w:r>
      <w:r>
        <w:rPr>
          <w:sz w:val="24"/>
          <w:szCs w:val="24"/>
        </w:rPr>
        <w:t>Familiarize yourself with version control systems, Git commands, and GitHub</w:t>
      </w:r>
    </w:p>
    <w:p w14:paraId="26B2ABE8" w14:textId="77777777" w:rsidR="00AE2099" w:rsidRDefault="00AE2099">
      <w:pPr>
        <w:spacing w:before="7" w:line="160" w:lineRule="exact"/>
        <w:rPr>
          <w:sz w:val="17"/>
          <w:szCs w:val="17"/>
        </w:rPr>
      </w:pPr>
    </w:p>
    <w:p w14:paraId="2F79BC4C" w14:textId="77777777" w:rsidR="00AE2099" w:rsidRDefault="00AE2099">
      <w:pPr>
        <w:spacing w:line="200" w:lineRule="exact"/>
      </w:pPr>
    </w:p>
    <w:p w14:paraId="6C39815B" w14:textId="77777777" w:rsidR="00AE2099" w:rsidRDefault="00000000">
      <w:pPr>
        <w:spacing w:line="246" w:lineRule="auto"/>
        <w:ind w:left="470" w:right="62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1.   Complete the following version control and Git training in LinkedIn Learning and obtain a certificate with your name on it (2h 55min): </w:t>
      </w:r>
      <w:r>
        <w:rPr>
          <w:color w:val="0463C0"/>
          <w:sz w:val="24"/>
          <w:szCs w:val="24"/>
          <w:u w:val="single" w:color="0463C0"/>
        </w:rPr>
        <w:t>https:/</w:t>
      </w:r>
      <w:hyperlink r:id="rId5">
        <w:r>
          <w:rPr>
            <w:color w:val="0463C0"/>
            <w:sz w:val="24"/>
            <w:szCs w:val="24"/>
            <w:u w:val="single" w:color="0463C0"/>
          </w:rPr>
          <w:t>/www.linkedin.com/learning/git-essential-training-the-basics</w:t>
        </w:r>
      </w:hyperlink>
    </w:p>
    <w:p w14:paraId="7524606A" w14:textId="5232BF23" w:rsidR="00AE2099" w:rsidRDefault="00AE2099">
      <w:pPr>
        <w:spacing w:before="10" w:line="240" w:lineRule="exact"/>
        <w:rPr>
          <w:sz w:val="24"/>
          <w:szCs w:val="24"/>
        </w:rPr>
      </w:pPr>
    </w:p>
    <w:p w14:paraId="0F93B321" w14:textId="0F3F6F2B" w:rsidR="00AE2099" w:rsidRDefault="00000000">
      <w:pPr>
        <w:spacing w:before="29" w:line="244" w:lineRule="auto"/>
        <w:ind w:left="470" w:right="62"/>
        <w:jc w:val="both"/>
        <w:rPr>
          <w:sz w:val="24"/>
          <w:szCs w:val="24"/>
        </w:rPr>
      </w:pPr>
      <w:r>
        <w:rPr>
          <w:sz w:val="24"/>
          <w:szCs w:val="24"/>
        </w:rPr>
        <w:t>To access LinkedIn Learning for free, login to my.fsu.edu, then choose “Resources” in the left menu, and “LinkedIn Learning Online Training”. LinkedIn Learning is free to all FSU students and employees.</w:t>
      </w:r>
    </w:p>
    <w:p w14:paraId="304BACC4" w14:textId="77777777" w:rsidR="00AE2099" w:rsidRDefault="00AE2099">
      <w:pPr>
        <w:spacing w:before="6" w:line="280" w:lineRule="exact"/>
        <w:rPr>
          <w:sz w:val="28"/>
          <w:szCs w:val="28"/>
        </w:rPr>
      </w:pPr>
    </w:p>
    <w:p w14:paraId="622FA262" w14:textId="77777777" w:rsidR="00AE2099" w:rsidRDefault="00000000">
      <w:pPr>
        <w:spacing w:line="244" w:lineRule="auto"/>
        <w:ind w:left="470" w:right="6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Make  sure</w:t>
      </w:r>
      <w:proofErr w:type="gramEnd"/>
      <w:r>
        <w:rPr>
          <w:sz w:val="24"/>
          <w:szCs w:val="24"/>
        </w:rPr>
        <w:t xml:space="preserve">  you  follow  the  training  along,  by  installing  git  on  your  computer  and  then performing the commands on your computer. Among the first 3 subsections in section 2 (2.1 -2.3), you only need to watch the one corresponding to your OS platform.</w:t>
      </w:r>
    </w:p>
    <w:p w14:paraId="587578DE" w14:textId="77777777" w:rsidR="00AE2099" w:rsidRDefault="00AE2099">
      <w:pPr>
        <w:spacing w:before="1" w:line="280" w:lineRule="exact"/>
        <w:rPr>
          <w:sz w:val="28"/>
          <w:szCs w:val="28"/>
        </w:rPr>
      </w:pPr>
    </w:p>
    <w:p w14:paraId="2DAAD2BD" w14:textId="77777777" w:rsidR="00AE2099" w:rsidRDefault="00000000">
      <w:pPr>
        <w:spacing w:line="246" w:lineRule="auto"/>
        <w:ind w:left="470" w:right="62"/>
        <w:rPr>
          <w:sz w:val="24"/>
          <w:szCs w:val="24"/>
        </w:rPr>
      </w:pPr>
      <w:proofErr w:type="gramStart"/>
      <w:r>
        <w:rPr>
          <w:sz w:val="24"/>
          <w:szCs w:val="24"/>
        </w:rPr>
        <w:t>Obtain  the</w:t>
      </w:r>
      <w:proofErr w:type="gramEnd"/>
      <w:r>
        <w:rPr>
          <w:sz w:val="24"/>
          <w:szCs w:val="24"/>
        </w:rPr>
        <w:t xml:space="preserve">  certificate  for  completing  the  training  and  include  it  in  the  submission.  (</w:t>
      </w:r>
      <w:r>
        <w:rPr>
          <w:b/>
          <w:color w:val="FE0000"/>
          <w:sz w:val="24"/>
          <w:szCs w:val="24"/>
        </w:rPr>
        <w:t>40 points</w:t>
      </w:r>
      <w:r>
        <w:rPr>
          <w:color w:val="000000"/>
          <w:sz w:val="24"/>
          <w:szCs w:val="24"/>
        </w:rPr>
        <w:t>).</w:t>
      </w:r>
    </w:p>
    <w:p w14:paraId="0D635A54" w14:textId="77777777" w:rsidR="00AE2099" w:rsidRDefault="00AE2099">
      <w:pPr>
        <w:spacing w:before="5" w:line="160" w:lineRule="exact"/>
        <w:rPr>
          <w:sz w:val="16"/>
          <w:szCs w:val="16"/>
        </w:rPr>
      </w:pPr>
    </w:p>
    <w:p w14:paraId="47EADD12" w14:textId="36B207E4" w:rsidR="00012883" w:rsidRDefault="00012883">
      <w:pPr>
        <w:spacing w:before="5" w:line="160" w:lineRule="exac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D85379B" wp14:editId="12F5FAC0">
            <wp:simplePos x="0" y="0"/>
            <wp:positionH relativeFrom="column">
              <wp:posOffset>101600</wp:posOffset>
            </wp:positionH>
            <wp:positionV relativeFrom="paragraph">
              <wp:posOffset>33138</wp:posOffset>
            </wp:positionV>
            <wp:extent cx="5029200" cy="3886200"/>
            <wp:effectExtent l="0" t="0" r="0" b="0"/>
            <wp:wrapSquare wrapText="bothSides"/>
            <wp:docPr id="1720115670" name="Picture 4" descr="A certificate of git essential trai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15670" name="Picture 4" descr="A certificate of git essential train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259B" w14:textId="1438E3E7" w:rsidR="00012883" w:rsidRDefault="00012883">
      <w:pPr>
        <w:spacing w:before="5" w:line="160" w:lineRule="exact"/>
        <w:rPr>
          <w:sz w:val="16"/>
          <w:szCs w:val="16"/>
        </w:rPr>
      </w:pPr>
    </w:p>
    <w:p w14:paraId="2167AF70" w14:textId="1A7E23CB" w:rsidR="00012883" w:rsidRDefault="00012883">
      <w:pPr>
        <w:spacing w:before="5" w:line="160" w:lineRule="exact"/>
        <w:rPr>
          <w:sz w:val="16"/>
          <w:szCs w:val="16"/>
        </w:rPr>
      </w:pPr>
    </w:p>
    <w:p w14:paraId="226CC3F1" w14:textId="40E42A65" w:rsidR="00012883" w:rsidRDefault="00012883">
      <w:pPr>
        <w:spacing w:before="5" w:line="160" w:lineRule="exact"/>
        <w:rPr>
          <w:sz w:val="16"/>
          <w:szCs w:val="16"/>
        </w:rPr>
      </w:pPr>
    </w:p>
    <w:p w14:paraId="0B96416F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557B933D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3DA75306" w14:textId="1197A6C7" w:rsidR="00012883" w:rsidRDefault="00012883">
      <w:pPr>
        <w:spacing w:before="5" w:line="160" w:lineRule="exact"/>
        <w:rPr>
          <w:sz w:val="16"/>
          <w:szCs w:val="16"/>
        </w:rPr>
      </w:pPr>
    </w:p>
    <w:p w14:paraId="57252899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7B2C5EF4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6E68E9A1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75776CAA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28A7046C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76985B23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21FD073A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594654FB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2E00730D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5D6B8244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15C989E0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7810AF5D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17975A21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7AF68340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114C2922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7C3816C7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2DD6D8AF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047F7EC4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63523056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41B3CAAB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34DDB004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6A962B38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3DE7EBC1" w14:textId="7AD41EE4" w:rsidR="00012883" w:rsidRDefault="00012883">
      <w:pPr>
        <w:spacing w:before="5" w:line="160" w:lineRule="exact"/>
        <w:rPr>
          <w:sz w:val="16"/>
          <w:szCs w:val="16"/>
        </w:rPr>
      </w:pPr>
    </w:p>
    <w:p w14:paraId="51BA3E46" w14:textId="284B3F3E" w:rsidR="00012883" w:rsidRDefault="00012883">
      <w:pPr>
        <w:spacing w:before="5" w:line="160" w:lineRule="exact"/>
        <w:rPr>
          <w:sz w:val="16"/>
          <w:szCs w:val="16"/>
        </w:rPr>
      </w:pPr>
    </w:p>
    <w:p w14:paraId="5787C5B6" w14:textId="54062B82" w:rsidR="00012883" w:rsidRDefault="00012883">
      <w:pPr>
        <w:spacing w:before="5" w:line="160" w:lineRule="exact"/>
        <w:rPr>
          <w:sz w:val="16"/>
          <w:szCs w:val="16"/>
        </w:rPr>
      </w:pPr>
    </w:p>
    <w:p w14:paraId="5E6978AD" w14:textId="77777777" w:rsidR="00012883" w:rsidRDefault="00012883">
      <w:pPr>
        <w:spacing w:before="5" w:line="160" w:lineRule="exact"/>
        <w:rPr>
          <w:sz w:val="16"/>
          <w:szCs w:val="16"/>
        </w:rPr>
      </w:pPr>
    </w:p>
    <w:p w14:paraId="3FF71863" w14:textId="794E7A6A" w:rsidR="00012883" w:rsidRDefault="00012883">
      <w:pPr>
        <w:spacing w:before="5" w:line="160" w:lineRule="exact"/>
        <w:rPr>
          <w:sz w:val="16"/>
          <w:szCs w:val="16"/>
        </w:rPr>
      </w:pPr>
    </w:p>
    <w:p w14:paraId="0C65556D" w14:textId="4CE40CD2" w:rsidR="00012883" w:rsidRDefault="00012883">
      <w:pPr>
        <w:spacing w:line="200" w:lineRule="exact"/>
      </w:pPr>
    </w:p>
    <w:p w14:paraId="393FF837" w14:textId="77777777" w:rsidR="00012883" w:rsidRDefault="00012883">
      <w:pPr>
        <w:spacing w:line="200" w:lineRule="exact"/>
      </w:pPr>
    </w:p>
    <w:p w14:paraId="397D907C" w14:textId="2124E3EF" w:rsidR="00AE2099" w:rsidRDefault="00AE2099">
      <w:pPr>
        <w:spacing w:line="200" w:lineRule="exact"/>
      </w:pPr>
    </w:p>
    <w:p w14:paraId="4B696299" w14:textId="77777777" w:rsidR="00012883" w:rsidRDefault="00012883">
      <w:pPr>
        <w:spacing w:line="200" w:lineRule="exact"/>
      </w:pPr>
    </w:p>
    <w:p w14:paraId="211CBFDD" w14:textId="456BB3D4" w:rsidR="00AE2099" w:rsidRDefault="00000000">
      <w:pPr>
        <w:spacing w:line="260" w:lineRule="exact"/>
        <w:ind w:left="470" w:right="62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  Access “Learn Git Branching” </w:t>
      </w:r>
      <w:r>
        <w:rPr>
          <w:color w:val="0463C0"/>
          <w:sz w:val="24"/>
          <w:szCs w:val="24"/>
          <w:u w:val="single" w:color="0463C0"/>
        </w:rPr>
        <w:t>https://learngitbranching.js.org/</w:t>
      </w:r>
      <w:r>
        <w:rPr>
          <w:color w:val="0463C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and complete at least the following levels:</w:t>
      </w:r>
    </w:p>
    <w:p w14:paraId="66F93A74" w14:textId="2BB7394F" w:rsidR="00AE2099" w:rsidRDefault="00000000">
      <w:pPr>
        <w:spacing w:line="260" w:lineRule="exact"/>
        <w:ind w:left="470" w:right="4114"/>
        <w:jc w:val="both"/>
        <w:rPr>
          <w:sz w:val="24"/>
          <w:szCs w:val="24"/>
        </w:rPr>
      </w:pPr>
      <w:r>
        <w:rPr>
          <w:sz w:val="24"/>
          <w:szCs w:val="24"/>
        </w:rPr>
        <w:t>a)      Main – Introduction Sequence (</w:t>
      </w:r>
      <w:r>
        <w:rPr>
          <w:b/>
          <w:color w:val="FE0000"/>
          <w:sz w:val="24"/>
          <w:szCs w:val="24"/>
        </w:rPr>
        <w:t>10 points</w:t>
      </w:r>
      <w:r>
        <w:rPr>
          <w:color w:val="000000"/>
          <w:sz w:val="24"/>
          <w:szCs w:val="24"/>
        </w:rPr>
        <w:t>)</w:t>
      </w:r>
    </w:p>
    <w:p w14:paraId="024464B0" w14:textId="39CE93FE" w:rsidR="00AE2099" w:rsidRDefault="00012883">
      <w:pPr>
        <w:spacing w:line="260" w:lineRule="exact"/>
        <w:ind w:left="470" w:right="316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DA6C50" wp14:editId="34D4691C">
            <wp:simplePos x="0" y="0"/>
            <wp:positionH relativeFrom="column">
              <wp:posOffset>-671791</wp:posOffset>
            </wp:positionH>
            <wp:positionV relativeFrom="paragraph">
              <wp:posOffset>268664</wp:posOffset>
            </wp:positionV>
            <wp:extent cx="5419922" cy="3659215"/>
            <wp:effectExtent l="0" t="0" r="3175" b="0"/>
            <wp:wrapNone/>
            <wp:docPr id="37687746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77467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32" cy="366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4"/>
          <w:szCs w:val="24"/>
        </w:rPr>
        <w:t xml:space="preserve">b)      Remotes </w:t>
      </w:r>
      <w:proofErr w:type="gramStart"/>
      <w:r w:rsidR="00000000">
        <w:rPr>
          <w:sz w:val="24"/>
          <w:szCs w:val="24"/>
        </w:rPr>
        <w:t>–  Push</w:t>
      </w:r>
      <w:proofErr w:type="gramEnd"/>
      <w:r w:rsidR="00000000">
        <w:rPr>
          <w:sz w:val="24"/>
          <w:szCs w:val="24"/>
        </w:rPr>
        <w:t xml:space="preserve"> &amp; Pull -- Git Remotes! (</w:t>
      </w:r>
      <w:r w:rsidR="00000000">
        <w:rPr>
          <w:b/>
          <w:color w:val="FE0000"/>
          <w:sz w:val="24"/>
          <w:szCs w:val="24"/>
        </w:rPr>
        <w:t>10 points</w:t>
      </w:r>
      <w:r w:rsidR="00000000">
        <w:rPr>
          <w:color w:val="000000"/>
          <w:sz w:val="24"/>
          <w:szCs w:val="24"/>
        </w:rPr>
        <w:t>)</w:t>
      </w:r>
    </w:p>
    <w:p w14:paraId="6822D961" w14:textId="1A22882B" w:rsidR="00012883" w:rsidRDefault="00012883">
      <w:pPr>
        <w:spacing w:line="260" w:lineRule="exact"/>
        <w:ind w:left="470" w:right="3160"/>
        <w:jc w:val="both"/>
        <w:rPr>
          <w:color w:val="000000"/>
          <w:sz w:val="24"/>
          <w:szCs w:val="24"/>
        </w:rPr>
      </w:pPr>
    </w:p>
    <w:p w14:paraId="6A9679CE" w14:textId="31340C8D" w:rsidR="00012883" w:rsidRDefault="00012883">
      <w:pPr>
        <w:spacing w:line="260" w:lineRule="exact"/>
        <w:ind w:left="470" w:right="3160"/>
        <w:jc w:val="both"/>
        <w:rPr>
          <w:color w:val="000000"/>
          <w:sz w:val="24"/>
          <w:szCs w:val="24"/>
        </w:rPr>
      </w:pPr>
    </w:p>
    <w:p w14:paraId="083C9BB8" w14:textId="465C56AE" w:rsidR="00012883" w:rsidRDefault="00012883">
      <w:pPr>
        <w:spacing w:line="260" w:lineRule="exact"/>
        <w:ind w:left="470" w:right="3160"/>
        <w:jc w:val="both"/>
        <w:rPr>
          <w:color w:val="000000"/>
          <w:sz w:val="24"/>
          <w:szCs w:val="24"/>
        </w:rPr>
      </w:pPr>
    </w:p>
    <w:p w14:paraId="4D852393" w14:textId="55A559DC" w:rsidR="00012883" w:rsidRDefault="00012883">
      <w:pPr>
        <w:spacing w:line="260" w:lineRule="exact"/>
        <w:ind w:left="470" w:right="3160"/>
        <w:jc w:val="both"/>
        <w:rPr>
          <w:color w:val="000000"/>
          <w:sz w:val="24"/>
          <w:szCs w:val="24"/>
        </w:rPr>
      </w:pPr>
    </w:p>
    <w:p w14:paraId="68EEFB0C" w14:textId="7F864226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0F378A4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48F08AA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45B998D9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6104E77C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468591CA" w14:textId="6E08B630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9E3BCC8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76A419D1" w14:textId="47B6343C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13A0A93" w14:textId="520BBE4B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6281AAC0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F3F5EA7" w14:textId="34C2FB33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75AEEFEB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1CB7916" w14:textId="5E11D1B9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34B7B59C" w14:textId="1491C186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66763143" w14:textId="7A88CCAA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ECB25A4" w14:textId="5E95E381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4492B023" w14:textId="08742F35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0A3A0D1" w14:textId="17DF9399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4195E4E6" w14:textId="5F7634B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EB4182" wp14:editId="3A8E8A80">
            <wp:simplePos x="0" y="0"/>
            <wp:positionH relativeFrom="column">
              <wp:posOffset>-690644</wp:posOffset>
            </wp:positionH>
            <wp:positionV relativeFrom="paragraph">
              <wp:posOffset>185525</wp:posOffset>
            </wp:positionV>
            <wp:extent cx="5439266" cy="3280215"/>
            <wp:effectExtent l="0" t="0" r="0" b="0"/>
            <wp:wrapNone/>
            <wp:docPr id="8487081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08114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06" cy="329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4634B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B21D872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4AD50646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693164FD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32137C4F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52E14506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56FDA2C1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B6AE202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6E6182B8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21B4734D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BF0BA87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36C276E1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7E63324E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625659D7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0CCA07B6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9EAC1EE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54C35F50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4F1FDD7A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E11B044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566B33B7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7E2FFD1F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548D50C4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25B692F8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53DC5C35" w14:textId="77777777" w:rsidR="00012883" w:rsidRDefault="00012883">
      <w:pPr>
        <w:spacing w:line="260" w:lineRule="exact"/>
        <w:ind w:left="470" w:right="3160"/>
        <w:jc w:val="both"/>
        <w:rPr>
          <w:sz w:val="24"/>
          <w:szCs w:val="24"/>
        </w:rPr>
      </w:pPr>
    </w:p>
    <w:p w14:paraId="14D760AC" w14:textId="6F0372AD" w:rsidR="00AE2099" w:rsidRDefault="00AE2099">
      <w:pPr>
        <w:spacing w:line="260" w:lineRule="exact"/>
        <w:rPr>
          <w:sz w:val="26"/>
          <w:szCs w:val="26"/>
        </w:rPr>
      </w:pPr>
    </w:p>
    <w:p w14:paraId="25A46AD3" w14:textId="191B40D6" w:rsidR="00AE2099" w:rsidRDefault="00000000">
      <w:pPr>
        <w:spacing w:line="260" w:lineRule="exact"/>
        <w:ind w:left="470" w:right="244"/>
        <w:rPr>
          <w:sz w:val="24"/>
          <w:szCs w:val="24"/>
        </w:rPr>
      </w:pPr>
      <w:r>
        <w:rPr>
          <w:sz w:val="24"/>
          <w:szCs w:val="24"/>
        </w:rPr>
        <w:t>Take screenshots showing you completed the two trainings and copy-paste them in your assignment file.</w:t>
      </w:r>
    </w:p>
    <w:p w14:paraId="2FA2DDF2" w14:textId="37E0E38E" w:rsidR="00AE2099" w:rsidRDefault="00AE2099">
      <w:pPr>
        <w:spacing w:before="10" w:line="160" w:lineRule="exact"/>
        <w:rPr>
          <w:sz w:val="16"/>
          <w:szCs w:val="16"/>
        </w:rPr>
      </w:pPr>
    </w:p>
    <w:p w14:paraId="162956B9" w14:textId="3DB7C5C6" w:rsidR="00AE2099" w:rsidRDefault="00AE2099">
      <w:pPr>
        <w:spacing w:line="200" w:lineRule="exact"/>
      </w:pPr>
    </w:p>
    <w:p w14:paraId="4AF0A776" w14:textId="06341A17" w:rsidR="00AE2099" w:rsidRDefault="00AE2099">
      <w:pPr>
        <w:spacing w:line="200" w:lineRule="exact"/>
      </w:pPr>
    </w:p>
    <w:p w14:paraId="0D5532CF" w14:textId="5C7FCD00" w:rsidR="00AE2099" w:rsidRDefault="00000000">
      <w:pPr>
        <w:spacing w:line="260" w:lineRule="exact"/>
        <w:ind w:left="470" w:right="62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3.   </w:t>
      </w:r>
      <w:proofErr w:type="gramStart"/>
      <w:r>
        <w:rPr>
          <w:b/>
          <w:sz w:val="24"/>
          <w:szCs w:val="24"/>
        </w:rPr>
        <w:t>Access  “</w:t>
      </w:r>
      <w:proofErr w:type="gramEnd"/>
      <w:r>
        <w:rPr>
          <w:b/>
          <w:sz w:val="24"/>
          <w:szCs w:val="24"/>
        </w:rPr>
        <w:t xml:space="preserve">Visualizing  Git”  </w:t>
      </w:r>
      <w:hyperlink r:id="rId9">
        <w:r>
          <w:rPr>
            <w:color w:val="0463C0"/>
            <w:sz w:val="24"/>
            <w:szCs w:val="24"/>
            <w:u w:val="single" w:color="0463C0"/>
          </w:rPr>
          <w:t>http://git-school.github.io/visualizing-git/</w:t>
        </w:r>
      </w:hyperlink>
      <w:r>
        <w:rPr>
          <w:color w:val="000000"/>
          <w:sz w:val="24"/>
          <w:szCs w:val="24"/>
        </w:rPr>
        <w:t xml:space="preserve">,  </w:t>
      </w:r>
      <w:r>
        <w:rPr>
          <w:b/>
          <w:color w:val="000000"/>
          <w:sz w:val="24"/>
          <w:szCs w:val="24"/>
        </w:rPr>
        <w:t>and  execute  the following commands in order to see how the repository changes:</w:t>
      </w:r>
    </w:p>
    <w:p w14:paraId="188AF9FB" w14:textId="0FD49BAB" w:rsidR="00AE2099" w:rsidRDefault="00000000">
      <w:pPr>
        <w:spacing w:line="260" w:lineRule="exact"/>
        <w:ind w:left="470" w:right="7554"/>
        <w:jc w:val="both"/>
        <w:rPr>
          <w:sz w:val="24"/>
          <w:szCs w:val="24"/>
        </w:rPr>
      </w:pPr>
      <w:r>
        <w:rPr>
          <w:sz w:val="24"/>
          <w:szCs w:val="24"/>
        </w:rPr>
        <w:t>a)      git log</w:t>
      </w:r>
    </w:p>
    <w:p w14:paraId="26A4D04D" w14:textId="6941A718" w:rsidR="00AE2099" w:rsidRDefault="00000000">
      <w:pPr>
        <w:spacing w:before="1" w:line="260" w:lineRule="exact"/>
        <w:ind w:left="470" w:right="7122"/>
        <w:rPr>
          <w:sz w:val="24"/>
          <w:szCs w:val="24"/>
        </w:rPr>
      </w:pPr>
      <w:r>
        <w:rPr>
          <w:sz w:val="24"/>
          <w:szCs w:val="24"/>
        </w:rPr>
        <w:t>b)      git commit c)      git commit</w:t>
      </w:r>
    </w:p>
    <w:p w14:paraId="1BD7E3B4" w14:textId="60272741" w:rsidR="00AE2099" w:rsidRDefault="00000000">
      <w:pPr>
        <w:spacing w:line="260" w:lineRule="exact"/>
        <w:ind w:left="470" w:right="5993"/>
        <w:jc w:val="both"/>
        <w:rPr>
          <w:sz w:val="24"/>
          <w:szCs w:val="24"/>
        </w:rPr>
      </w:pPr>
      <w:r>
        <w:rPr>
          <w:sz w:val="24"/>
          <w:szCs w:val="24"/>
        </w:rPr>
        <w:t>d)      git commit -m</w:t>
      </w:r>
      <w:proofErr w:type="gramStart"/>
      <w:r>
        <w:rPr>
          <w:sz w:val="24"/>
          <w:szCs w:val="24"/>
        </w:rPr>
        <w:t>=“</w:t>
      </w:r>
      <w:proofErr w:type="gramEnd"/>
      <w:r>
        <w:rPr>
          <w:sz w:val="24"/>
          <w:szCs w:val="24"/>
        </w:rPr>
        <w:t>third”</w:t>
      </w:r>
    </w:p>
    <w:p w14:paraId="4447400A" w14:textId="442A0763" w:rsidR="00AE2099" w:rsidRDefault="00000000">
      <w:pPr>
        <w:spacing w:line="260" w:lineRule="exact"/>
        <w:ind w:left="470" w:right="6801"/>
        <w:jc w:val="both"/>
        <w:rPr>
          <w:sz w:val="24"/>
          <w:szCs w:val="24"/>
        </w:rPr>
      </w:pPr>
      <w:r>
        <w:rPr>
          <w:sz w:val="24"/>
          <w:szCs w:val="24"/>
        </w:rPr>
        <w:t>e)      git branch dev</w:t>
      </w:r>
    </w:p>
    <w:p w14:paraId="7C709CB1" w14:textId="77777777" w:rsidR="00AE2099" w:rsidRDefault="00000000">
      <w:pPr>
        <w:spacing w:line="260" w:lineRule="exact"/>
        <w:ind w:left="470" w:right="5014"/>
        <w:jc w:val="both"/>
        <w:rPr>
          <w:sz w:val="24"/>
          <w:szCs w:val="24"/>
        </w:rPr>
      </w:pPr>
      <w:r>
        <w:rPr>
          <w:sz w:val="24"/>
          <w:szCs w:val="24"/>
        </w:rPr>
        <w:t>f)      git commit -m</w:t>
      </w:r>
      <w:proofErr w:type="gramStart"/>
      <w:r>
        <w:rPr>
          <w:sz w:val="24"/>
          <w:szCs w:val="24"/>
        </w:rPr>
        <w:t>=“</w:t>
      </w:r>
      <w:proofErr w:type="gramEnd"/>
      <w:r>
        <w:rPr>
          <w:sz w:val="24"/>
          <w:szCs w:val="24"/>
        </w:rPr>
        <w:t>commit master”</w:t>
      </w:r>
    </w:p>
    <w:p w14:paraId="07382312" w14:textId="77777777" w:rsidR="00AE2099" w:rsidRDefault="00000000">
      <w:pPr>
        <w:spacing w:line="240" w:lineRule="exact"/>
        <w:ind w:left="470" w:right="6588"/>
        <w:jc w:val="both"/>
        <w:rPr>
          <w:sz w:val="24"/>
          <w:szCs w:val="24"/>
        </w:rPr>
      </w:pPr>
      <w:r>
        <w:rPr>
          <w:sz w:val="24"/>
          <w:szCs w:val="24"/>
        </w:rPr>
        <w:t>g)      git checkout dev</w:t>
      </w:r>
    </w:p>
    <w:p w14:paraId="0FA62B41" w14:textId="45931CE5" w:rsidR="00AE2099" w:rsidRDefault="00012883">
      <w:pPr>
        <w:spacing w:line="260" w:lineRule="exact"/>
        <w:ind w:left="470" w:right="7127"/>
        <w:jc w:val="both"/>
        <w:rPr>
          <w:sz w:val="24"/>
          <w:szCs w:val="24"/>
        </w:rPr>
        <w:sectPr w:rsidR="00AE2099">
          <w:type w:val="continuous"/>
          <w:pgSz w:w="12240" w:h="15840"/>
          <w:pgMar w:top="1380" w:right="1680" w:bottom="280" w:left="1340" w:header="720" w:footer="720" w:gutter="0"/>
          <w:cols w:space="720"/>
        </w:sect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4505F9" wp14:editId="361BABEB">
            <wp:simplePos x="0" y="0"/>
            <wp:positionH relativeFrom="column">
              <wp:posOffset>148256</wp:posOffset>
            </wp:positionH>
            <wp:positionV relativeFrom="paragraph">
              <wp:posOffset>313271</wp:posOffset>
            </wp:positionV>
            <wp:extent cx="5854700" cy="3659505"/>
            <wp:effectExtent l="0" t="0" r="0" b="0"/>
            <wp:wrapNone/>
            <wp:docPr id="22515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58183" name="Picture 2251581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4"/>
          <w:szCs w:val="24"/>
        </w:rPr>
        <w:t>h)      git commit</w:t>
      </w:r>
    </w:p>
    <w:p w14:paraId="74D61B8D" w14:textId="77777777" w:rsidR="00AE2099" w:rsidRDefault="00000000">
      <w:pPr>
        <w:spacing w:before="77" w:line="260" w:lineRule="exact"/>
        <w:ind w:left="470" w:right="712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 xml:space="preserve">)       git commit </w:t>
      </w:r>
      <w:proofErr w:type="gramStart"/>
      <w:r>
        <w:rPr>
          <w:sz w:val="24"/>
          <w:szCs w:val="24"/>
        </w:rPr>
        <w:t xml:space="preserve">j)   </w:t>
      </w:r>
      <w:proofErr w:type="gramEnd"/>
      <w:r>
        <w:rPr>
          <w:sz w:val="24"/>
          <w:szCs w:val="24"/>
        </w:rPr>
        <w:t xml:space="preserve">    git commit k)      git log</w:t>
      </w:r>
    </w:p>
    <w:p w14:paraId="54EBE03D" w14:textId="77777777" w:rsidR="00AE2099" w:rsidRDefault="00000000">
      <w:pPr>
        <w:spacing w:line="240" w:lineRule="exact"/>
        <w:ind w:left="470" w:right="60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l)       git branch </w:t>
      </w:r>
      <w:proofErr w:type="spellStart"/>
      <w:r>
        <w:rPr>
          <w:sz w:val="24"/>
          <w:szCs w:val="24"/>
        </w:rPr>
        <w:t>newFeature</w:t>
      </w:r>
      <w:proofErr w:type="spellEnd"/>
    </w:p>
    <w:p w14:paraId="78067347" w14:textId="77777777" w:rsidR="00AE2099" w:rsidRDefault="00000000">
      <w:pPr>
        <w:spacing w:before="1" w:line="260" w:lineRule="exact"/>
        <w:ind w:left="470" w:right="6556"/>
        <w:rPr>
          <w:sz w:val="24"/>
          <w:szCs w:val="24"/>
        </w:rPr>
      </w:pPr>
      <w:r>
        <w:rPr>
          <w:sz w:val="24"/>
          <w:szCs w:val="24"/>
        </w:rPr>
        <w:t xml:space="preserve">m)     git merge master </w:t>
      </w:r>
      <w:proofErr w:type="gramStart"/>
      <w:r>
        <w:rPr>
          <w:sz w:val="24"/>
          <w:szCs w:val="24"/>
        </w:rPr>
        <w:t xml:space="preserve">n)   </w:t>
      </w:r>
      <w:proofErr w:type="gramEnd"/>
      <w:r>
        <w:rPr>
          <w:sz w:val="24"/>
          <w:szCs w:val="24"/>
        </w:rPr>
        <w:t xml:space="preserve">   git commit</w:t>
      </w:r>
    </w:p>
    <w:p w14:paraId="2A8152F2" w14:textId="77777777" w:rsidR="00AE2099" w:rsidRDefault="00000000">
      <w:pPr>
        <w:spacing w:line="260" w:lineRule="exact"/>
        <w:ind w:left="470" w:right="6289"/>
        <w:rPr>
          <w:sz w:val="24"/>
          <w:szCs w:val="24"/>
        </w:rPr>
      </w:pPr>
      <w:r>
        <w:rPr>
          <w:sz w:val="24"/>
          <w:szCs w:val="24"/>
        </w:rPr>
        <w:t xml:space="preserve">o)      git checkout master </w:t>
      </w:r>
      <w:proofErr w:type="gramStart"/>
      <w:r>
        <w:rPr>
          <w:sz w:val="24"/>
          <w:szCs w:val="24"/>
        </w:rPr>
        <w:t xml:space="preserve">p)   </w:t>
      </w:r>
      <w:proofErr w:type="gramEnd"/>
      <w:r>
        <w:rPr>
          <w:sz w:val="24"/>
          <w:szCs w:val="24"/>
        </w:rPr>
        <w:t xml:space="preserve">   git commit</w:t>
      </w:r>
    </w:p>
    <w:p w14:paraId="3E57D3F9" w14:textId="77777777" w:rsidR="00AE2099" w:rsidRDefault="00000000">
      <w:pPr>
        <w:spacing w:line="260" w:lineRule="exact"/>
        <w:ind w:left="470" w:right="7554"/>
        <w:jc w:val="both"/>
        <w:rPr>
          <w:sz w:val="24"/>
          <w:szCs w:val="24"/>
        </w:rPr>
      </w:pPr>
      <w:r>
        <w:rPr>
          <w:sz w:val="24"/>
          <w:szCs w:val="24"/>
        </w:rPr>
        <w:t>q)      git log</w:t>
      </w:r>
    </w:p>
    <w:p w14:paraId="4A6BCAED" w14:textId="77777777" w:rsidR="00AE2099" w:rsidRDefault="00AE2099">
      <w:pPr>
        <w:spacing w:before="16" w:line="260" w:lineRule="exact"/>
        <w:rPr>
          <w:sz w:val="26"/>
          <w:szCs w:val="26"/>
        </w:rPr>
      </w:pPr>
    </w:p>
    <w:p w14:paraId="2454CD47" w14:textId="77777777" w:rsidR="00AE2099" w:rsidRDefault="00000000">
      <w:pPr>
        <w:spacing w:line="246" w:lineRule="auto"/>
        <w:ind w:left="470" w:right="63"/>
        <w:rPr>
          <w:sz w:val="24"/>
          <w:szCs w:val="24"/>
        </w:rPr>
      </w:pPr>
      <w:r>
        <w:rPr>
          <w:sz w:val="24"/>
          <w:szCs w:val="24"/>
        </w:rPr>
        <w:t>Take a screenshot of your screen after completing the training, showing the entire page, with the commands you executed and the visualizations. (</w:t>
      </w:r>
      <w:r>
        <w:rPr>
          <w:b/>
          <w:color w:val="FE0000"/>
          <w:sz w:val="24"/>
          <w:szCs w:val="24"/>
        </w:rPr>
        <w:t>10 points</w:t>
      </w:r>
      <w:r>
        <w:rPr>
          <w:color w:val="000000"/>
          <w:sz w:val="24"/>
          <w:szCs w:val="24"/>
        </w:rPr>
        <w:t>)</w:t>
      </w:r>
    </w:p>
    <w:p w14:paraId="6453D4D6" w14:textId="77777777" w:rsidR="00AE2099" w:rsidRDefault="00AE2099">
      <w:pPr>
        <w:spacing w:before="2" w:line="160" w:lineRule="exact"/>
        <w:rPr>
          <w:sz w:val="16"/>
          <w:szCs w:val="16"/>
        </w:rPr>
      </w:pPr>
    </w:p>
    <w:p w14:paraId="7F1910D9" w14:textId="77777777" w:rsidR="00AE2099" w:rsidRDefault="00AE2099">
      <w:pPr>
        <w:spacing w:line="200" w:lineRule="exact"/>
      </w:pPr>
    </w:p>
    <w:p w14:paraId="7FA83F60" w14:textId="77777777" w:rsidR="00AE2099" w:rsidRDefault="00AE2099">
      <w:pPr>
        <w:spacing w:line="200" w:lineRule="exact"/>
      </w:pPr>
    </w:p>
    <w:p w14:paraId="74945177" w14:textId="77777777" w:rsidR="00AE2099" w:rsidRDefault="00000000">
      <w:pPr>
        <w:ind w:left="110"/>
        <w:rPr>
          <w:sz w:val="24"/>
          <w:szCs w:val="24"/>
        </w:rPr>
      </w:pPr>
      <w:r>
        <w:rPr>
          <w:b/>
          <w:sz w:val="24"/>
          <w:szCs w:val="24"/>
        </w:rPr>
        <w:t>4.   Answer the following questions:</w:t>
      </w:r>
    </w:p>
    <w:p w14:paraId="79062B5A" w14:textId="77777777" w:rsidR="00AE2099" w:rsidRDefault="00AE2099">
      <w:pPr>
        <w:spacing w:before="10" w:line="280" w:lineRule="exact"/>
        <w:rPr>
          <w:sz w:val="28"/>
          <w:szCs w:val="28"/>
        </w:rPr>
      </w:pPr>
    </w:p>
    <w:p w14:paraId="7CBA15E6" w14:textId="17CA23B6" w:rsidR="00AE2099" w:rsidRDefault="00000000">
      <w:pPr>
        <w:ind w:left="470" w:right="4081"/>
        <w:jc w:val="both"/>
        <w:rPr>
          <w:sz w:val="24"/>
          <w:szCs w:val="24"/>
        </w:rPr>
      </w:pPr>
      <w:r>
        <w:rPr>
          <w:sz w:val="24"/>
          <w:szCs w:val="24"/>
        </w:rPr>
        <w:t>a)   What is a version control system?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  <w:r w:rsidR="00DA2598">
        <w:rPr>
          <w:color w:val="000000"/>
          <w:sz w:val="24"/>
          <w:szCs w:val="24"/>
        </w:rPr>
        <w:t xml:space="preserve"> A way to manage and view changes made to the directory over time. This can be seen as the history in a word document.</w:t>
      </w:r>
    </w:p>
    <w:p w14:paraId="09E722A7" w14:textId="243D7D09" w:rsidR="00AE2099" w:rsidRDefault="00000000">
      <w:pPr>
        <w:spacing w:before="2" w:line="246" w:lineRule="auto"/>
        <w:ind w:left="830" w:right="62" w:hanging="360"/>
        <w:rPr>
          <w:sz w:val="24"/>
          <w:szCs w:val="24"/>
        </w:rPr>
      </w:pPr>
      <w:r>
        <w:rPr>
          <w:sz w:val="24"/>
          <w:szCs w:val="24"/>
        </w:rPr>
        <w:t xml:space="preserve">b)   </w:t>
      </w:r>
      <w:proofErr w:type="gramStart"/>
      <w:r>
        <w:rPr>
          <w:sz w:val="24"/>
          <w:szCs w:val="24"/>
        </w:rPr>
        <w:t>What  is</w:t>
      </w:r>
      <w:proofErr w:type="gramEnd"/>
      <w:r>
        <w:rPr>
          <w:sz w:val="24"/>
          <w:szCs w:val="24"/>
        </w:rPr>
        <w:t xml:space="preserve">  the  difference  between  distributed  version  control  systems  and  centralized version control systems?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  <w:r w:rsidR="00DA2598">
        <w:rPr>
          <w:color w:val="000000"/>
          <w:sz w:val="24"/>
          <w:szCs w:val="24"/>
        </w:rPr>
        <w:t xml:space="preserve"> A distributed control system allows for the individuals working on the project to make their own copies on their local device and then commit it to the main repository. A central control system the other repositories are still contained within the central one. </w:t>
      </w:r>
      <w:proofErr w:type="gramStart"/>
      <w:r w:rsidR="00DA2598">
        <w:rPr>
          <w:color w:val="000000"/>
          <w:sz w:val="24"/>
          <w:szCs w:val="24"/>
        </w:rPr>
        <w:t>So</w:t>
      </w:r>
      <w:proofErr w:type="gramEnd"/>
      <w:r w:rsidR="00DA2598">
        <w:rPr>
          <w:color w:val="000000"/>
          <w:sz w:val="24"/>
          <w:szCs w:val="24"/>
        </w:rPr>
        <w:t xml:space="preserve"> there is a single point of failure.</w:t>
      </w:r>
    </w:p>
    <w:p w14:paraId="0808E206" w14:textId="77777777" w:rsidR="00DA2598" w:rsidRDefault="00000000" w:rsidP="00012883">
      <w:pPr>
        <w:tabs>
          <w:tab w:val="right" w:pos="5917"/>
        </w:tabs>
        <w:ind w:left="470" w:right="3303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c)   Explain the three trees architecture in Git.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  <w:r w:rsidR="00012883">
        <w:rPr>
          <w:color w:val="000000"/>
          <w:sz w:val="24"/>
          <w:szCs w:val="24"/>
        </w:rPr>
        <w:tab/>
      </w:r>
    </w:p>
    <w:p w14:paraId="03290B28" w14:textId="43BB6B1C" w:rsidR="00AE2099" w:rsidRDefault="00012883" w:rsidP="00012883">
      <w:pPr>
        <w:tabs>
          <w:tab w:val="right" w:pos="5917"/>
        </w:tabs>
        <w:ind w:left="470" w:right="330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working directory is where the changes get tracked by </w:t>
      </w:r>
      <w:proofErr w:type="gramStart"/>
      <w:r>
        <w:rPr>
          <w:color w:val="000000"/>
          <w:sz w:val="24"/>
          <w:szCs w:val="24"/>
        </w:rPr>
        <w:t>git</w:t>
      </w:r>
      <w:proofErr w:type="gramEnd"/>
    </w:p>
    <w:p w14:paraId="7D23A03C" w14:textId="518179C6" w:rsidR="00012883" w:rsidRDefault="00012883" w:rsidP="00012883">
      <w:pPr>
        <w:tabs>
          <w:tab w:val="right" w:pos="5917"/>
        </w:tabs>
        <w:ind w:left="470" w:right="330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staging index contains changes that will be </w:t>
      </w:r>
      <w:proofErr w:type="spellStart"/>
      <w:r>
        <w:rPr>
          <w:color w:val="000000"/>
          <w:sz w:val="24"/>
          <w:szCs w:val="24"/>
        </w:rPr>
        <w:t>commited</w:t>
      </w:r>
      <w:proofErr w:type="spellEnd"/>
      <w:r>
        <w:rPr>
          <w:color w:val="000000"/>
          <w:sz w:val="24"/>
          <w:szCs w:val="24"/>
        </w:rPr>
        <w:t xml:space="preserve"> to the </w:t>
      </w:r>
      <w:proofErr w:type="gramStart"/>
      <w:r>
        <w:rPr>
          <w:color w:val="000000"/>
          <w:sz w:val="24"/>
          <w:szCs w:val="24"/>
        </w:rPr>
        <w:t>repository</w:t>
      </w:r>
      <w:proofErr w:type="gramEnd"/>
    </w:p>
    <w:p w14:paraId="7B3D7A39" w14:textId="2C513DC5" w:rsidR="00DA2598" w:rsidRDefault="00DA2598" w:rsidP="00012883">
      <w:pPr>
        <w:tabs>
          <w:tab w:val="right" w:pos="5917"/>
        </w:tabs>
        <w:ind w:left="470" w:right="3303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The repository is the final stage that is tracked by git.</w:t>
      </w:r>
    </w:p>
    <w:p w14:paraId="589DB0A2" w14:textId="259802D7" w:rsidR="00AE2099" w:rsidRDefault="00000000">
      <w:pPr>
        <w:spacing w:before="2"/>
        <w:ind w:left="470" w:right="48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  What is </w:t>
      </w:r>
      <w:proofErr w:type="gramStart"/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gitignore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file? (</w:t>
      </w:r>
      <w:r>
        <w:rPr>
          <w:b/>
          <w:color w:val="FE0000"/>
          <w:sz w:val="24"/>
          <w:szCs w:val="24"/>
        </w:rPr>
        <w:t xml:space="preserve">3 </w:t>
      </w:r>
      <w:proofErr w:type="gramStart"/>
      <w:r>
        <w:rPr>
          <w:b/>
          <w:color w:val="FE0000"/>
          <w:sz w:val="24"/>
          <w:szCs w:val="24"/>
        </w:rPr>
        <w:t>points</w:t>
      </w:r>
      <w:r>
        <w:rPr>
          <w:color w:val="000000"/>
          <w:sz w:val="24"/>
          <w:szCs w:val="24"/>
        </w:rPr>
        <w:t>)</w:t>
      </w:r>
      <w:r w:rsidR="00012883">
        <w:rPr>
          <w:color w:val="000000"/>
          <w:sz w:val="24"/>
          <w:szCs w:val="24"/>
        </w:rPr>
        <w:t xml:space="preserve">  It</w:t>
      </w:r>
      <w:proofErr w:type="gramEnd"/>
      <w:r w:rsidR="00012883">
        <w:rPr>
          <w:color w:val="000000"/>
          <w:sz w:val="24"/>
          <w:szCs w:val="24"/>
        </w:rPr>
        <w:t xml:space="preserve"> tells git to track specified files/ directories/</w:t>
      </w:r>
      <w:proofErr w:type="spellStart"/>
      <w:r w:rsidR="00012883">
        <w:rPr>
          <w:color w:val="000000"/>
          <w:sz w:val="24"/>
          <w:szCs w:val="24"/>
        </w:rPr>
        <w:t>etc</w:t>
      </w:r>
      <w:proofErr w:type="spellEnd"/>
      <w:r w:rsidR="00012883">
        <w:rPr>
          <w:color w:val="000000"/>
          <w:sz w:val="24"/>
          <w:szCs w:val="24"/>
        </w:rPr>
        <w:t xml:space="preserve"> or not.</w:t>
      </w:r>
    </w:p>
    <w:p w14:paraId="43915543" w14:textId="77777777" w:rsidR="00DA2598" w:rsidRDefault="00000000">
      <w:pPr>
        <w:spacing w:before="7" w:line="244" w:lineRule="auto"/>
        <w:ind w:left="470" w:right="1116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e)   What is the Git command you can use to compare two commits?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 xml:space="preserve">) </w:t>
      </w:r>
    </w:p>
    <w:p w14:paraId="1DC5941E" w14:textId="3FF94622" w:rsidR="00DA2598" w:rsidRDefault="00DA2598">
      <w:pPr>
        <w:spacing w:before="7" w:line="244" w:lineRule="auto"/>
        <w:ind w:left="470" w:right="1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diff</w:t>
      </w:r>
    </w:p>
    <w:p w14:paraId="14FCCB3B" w14:textId="77777777" w:rsidR="00DA2598" w:rsidRDefault="00000000">
      <w:pPr>
        <w:spacing w:before="7" w:line="244" w:lineRule="auto"/>
        <w:ind w:left="470" w:right="1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f)   What is the HEAD pointer in Git and how does it move around?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 xml:space="preserve">) </w:t>
      </w:r>
    </w:p>
    <w:p w14:paraId="7F18C7C9" w14:textId="28AEB3CB" w:rsidR="00DA2598" w:rsidRDefault="00DA2598" w:rsidP="00DA2598">
      <w:pPr>
        <w:spacing w:before="7" w:line="244" w:lineRule="auto"/>
        <w:ind w:left="470" w:right="1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a reference to the most recent </w:t>
      </w:r>
      <w:proofErr w:type="gramStart"/>
      <w:r>
        <w:rPr>
          <w:color w:val="000000"/>
          <w:sz w:val="24"/>
          <w:szCs w:val="24"/>
        </w:rPr>
        <w:t>commit,</w:t>
      </w:r>
      <w:proofErr w:type="gramEnd"/>
      <w:r>
        <w:rPr>
          <w:color w:val="000000"/>
          <w:sz w:val="24"/>
          <w:szCs w:val="24"/>
        </w:rPr>
        <w:t xml:space="preserve"> it moves around as new commits are made.</w:t>
      </w:r>
    </w:p>
    <w:p w14:paraId="348E0C0C" w14:textId="7AAF16FD" w:rsidR="00AE2099" w:rsidRDefault="00000000">
      <w:pPr>
        <w:spacing w:before="7" w:line="244" w:lineRule="auto"/>
        <w:ind w:left="470" w:right="111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g)   Why is it important to make atomic commits?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  <w:r w:rsidR="00DA2598">
        <w:rPr>
          <w:color w:val="000000"/>
          <w:sz w:val="24"/>
          <w:szCs w:val="24"/>
        </w:rPr>
        <w:t xml:space="preserve"> We can easily reverse any </w:t>
      </w:r>
      <w:proofErr w:type="gramStart"/>
      <w:r w:rsidR="00DA2598">
        <w:rPr>
          <w:color w:val="000000"/>
          <w:sz w:val="24"/>
          <w:szCs w:val="24"/>
        </w:rPr>
        <w:t>errors, and</w:t>
      </w:r>
      <w:proofErr w:type="gramEnd"/>
      <w:r w:rsidR="00DA2598">
        <w:rPr>
          <w:color w:val="000000"/>
          <w:sz w:val="24"/>
          <w:szCs w:val="24"/>
        </w:rPr>
        <w:t xml:space="preserve"> decreases the likelihood of fatal errors.</w:t>
      </w:r>
    </w:p>
    <w:p w14:paraId="487106FE" w14:textId="733BD55E" w:rsidR="00AE2099" w:rsidRDefault="00000000">
      <w:pPr>
        <w:spacing w:before="2" w:line="246" w:lineRule="auto"/>
        <w:ind w:left="830" w:right="62" w:hanging="360"/>
        <w:rPr>
          <w:sz w:val="24"/>
          <w:szCs w:val="24"/>
        </w:rPr>
      </w:pPr>
      <w:r>
        <w:rPr>
          <w:sz w:val="24"/>
          <w:szCs w:val="24"/>
        </w:rPr>
        <w:t>h)   What Git command can you use to undo changes to a file in your working directory?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  <w:r w:rsidR="00DA2598">
        <w:rPr>
          <w:color w:val="000000"/>
          <w:sz w:val="24"/>
          <w:szCs w:val="24"/>
        </w:rPr>
        <w:t xml:space="preserve"> git checkout</w:t>
      </w:r>
    </w:p>
    <w:p w14:paraId="332627EC" w14:textId="0FA0198E" w:rsidR="00AE2099" w:rsidRDefault="00000000" w:rsidP="00DA2598">
      <w:pPr>
        <w:tabs>
          <w:tab w:val="right" w:pos="6912"/>
        </w:tabs>
        <w:ind w:left="470" w:right="23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 What Git command can you use to revert a commit?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  <w:r w:rsidR="00DA2598">
        <w:rPr>
          <w:color w:val="000000"/>
          <w:sz w:val="24"/>
          <w:szCs w:val="24"/>
        </w:rPr>
        <w:tab/>
        <w:t xml:space="preserve"> git revert</w:t>
      </w:r>
    </w:p>
    <w:p w14:paraId="59D666EB" w14:textId="77777777" w:rsidR="00AE2099" w:rsidRDefault="00AE2099">
      <w:pPr>
        <w:spacing w:before="9" w:line="160" w:lineRule="exact"/>
        <w:rPr>
          <w:sz w:val="16"/>
          <w:szCs w:val="16"/>
        </w:rPr>
      </w:pPr>
    </w:p>
    <w:p w14:paraId="11372B94" w14:textId="77777777" w:rsidR="00AE2099" w:rsidRDefault="00AE2099">
      <w:pPr>
        <w:spacing w:line="200" w:lineRule="exact"/>
      </w:pPr>
    </w:p>
    <w:p w14:paraId="0C8F76F4" w14:textId="77777777" w:rsidR="00AE2099" w:rsidRDefault="00AE2099">
      <w:pPr>
        <w:spacing w:line="200" w:lineRule="exact"/>
      </w:pPr>
    </w:p>
    <w:p w14:paraId="76D32C3B" w14:textId="77777777" w:rsidR="00AE2099" w:rsidRDefault="00000000">
      <w:pPr>
        <w:spacing w:line="260" w:lineRule="exact"/>
        <w:ind w:left="470" w:right="169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5.   </w:t>
      </w:r>
      <w:r>
        <w:rPr>
          <w:sz w:val="24"/>
          <w:szCs w:val="24"/>
        </w:rPr>
        <w:t xml:space="preserve">Create a GitHub account at </w:t>
      </w:r>
      <w:proofErr w:type="gramStart"/>
      <w:r>
        <w:rPr>
          <w:color w:val="0463C0"/>
          <w:sz w:val="24"/>
          <w:szCs w:val="24"/>
          <w:u w:val="single" w:color="0463C0"/>
        </w:rPr>
        <w:t xml:space="preserve">https://github.com  </w:t>
      </w:r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if you don't have one already) and copy- paste your GitHub username in your assignment as an answer to this question. (</w:t>
      </w:r>
      <w:r>
        <w:rPr>
          <w:b/>
          <w:color w:val="FE0000"/>
          <w:sz w:val="24"/>
          <w:szCs w:val="24"/>
        </w:rPr>
        <w:t>3 points</w:t>
      </w:r>
      <w:r>
        <w:rPr>
          <w:color w:val="000000"/>
          <w:sz w:val="24"/>
          <w:szCs w:val="24"/>
        </w:rPr>
        <w:t>)</w:t>
      </w:r>
    </w:p>
    <w:p w14:paraId="1E54B91D" w14:textId="77777777" w:rsidR="00AE2099" w:rsidRDefault="00AE2099">
      <w:pPr>
        <w:spacing w:before="7" w:line="140" w:lineRule="exact"/>
        <w:rPr>
          <w:sz w:val="14"/>
          <w:szCs w:val="14"/>
        </w:rPr>
      </w:pPr>
    </w:p>
    <w:p w14:paraId="334E53BE" w14:textId="1CBBFD89" w:rsidR="00AE2099" w:rsidRDefault="00012883">
      <w:pPr>
        <w:spacing w:line="200" w:lineRule="exact"/>
      </w:pPr>
      <w:r>
        <w:t xml:space="preserve">Awa03 - </w:t>
      </w:r>
      <w:r w:rsidRPr="00012883">
        <w:t>https://github.com/awa03</w:t>
      </w:r>
    </w:p>
    <w:p w14:paraId="5EEF816E" w14:textId="77777777" w:rsidR="00AE2099" w:rsidRDefault="00AE2099">
      <w:pPr>
        <w:spacing w:line="200" w:lineRule="exact"/>
      </w:pPr>
    </w:p>
    <w:p w14:paraId="254537E6" w14:textId="77777777" w:rsidR="00AE2099" w:rsidRDefault="00000000">
      <w:pPr>
        <w:ind w:left="11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Additional resources</w:t>
      </w:r>
      <w:r>
        <w:rPr>
          <w:sz w:val="24"/>
          <w:szCs w:val="24"/>
        </w:rPr>
        <w:t xml:space="preserve">: You can look up more tutorials at </w:t>
      </w:r>
      <w:hyperlink r:id="rId11">
        <w:r>
          <w:rPr>
            <w:color w:val="0463C0"/>
            <w:sz w:val="24"/>
            <w:szCs w:val="24"/>
            <w:u w:val="single" w:color="0463C0"/>
          </w:rPr>
          <w:t>http://try.github.io/</w:t>
        </w:r>
      </w:hyperlink>
    </w:p>
    <w:sectPr w:rsidR="00AE2099">
      <w:pgSz w:w="12240" w:h="15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28E"/>
    <w:multiLevelType w:val="multilevel"/>
    <w:tmpl w:val="02E8C9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6712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99"/>
    <w:rsid w:val="00012883"/>
    <w:rsid w:val="00AE2099"/>
    <w:rsid w:val="00D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E965"/>
  <w15:docId w15:val="{52859269-ACD2-1041-889B-E0E54816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try.github.io/" TargetMode="External"/><Relationship Id="rId5" Type="http://schemas.openxmlformats.org/officeDocument/2006/relationships/hyperlink" Target="http://www.linkedin.com/learning/git-essential-training-the-basic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git-school.github.io/visualizing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Aiden Allen</cp:lastModifiedBy>
  <cp:revision>3</cp:revision>
  <dcterms:created xsi:type="dcterms:W3CDTF">2023-09-21T03:15:00Z</dcterms:created>
  <dcterms:modified xsi:type="dcterms:W3CDTF">2023-09-21T03:16:00Z</dcterms:modified>
</cp:coreProperties>
</file>